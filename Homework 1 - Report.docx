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D554FD" w:rsidRDefault="00D554FD" w:rsidP="004E1AED">
      <w:pPr>
        <w:pStyle w:val="Titre"/>
        <w:rPr>
          <w:lang w:val="en-US"/>
        </w:rPr>
      </w:pPr>
      <w:r w:rsidRPr="00D554FD">
        <w:rPr>
          <w:lang w:val="en-US"/>
        </w:rPr>
        <w:t xml:space="preserve">Homework 1 – Roll </w:t>
      </w:r>
      <w:proofErr w:type="gramStart"/>
      <w:r w:rsidRPr="00D554FD">
        <w:rPr>
          <w:lang w:val="en-US"/>
        </w:rPr>
        <w:t>a  Ball</w:t>
      </w:r>
      <w:proofErr w:type="gramEnd"/>
    </w:p>
    <w:p w:rsidR="00194DF6" w:rsidRPr="00D554FD" w:rsidRDefault="00D554FD" w:rsidP="00D554FD">
      <w:pPr>
        <w:pStyle w:val="Titre1"/>
        <w:rPr>
          <w:lang w:val="en-US"/>
        </w:rPr>
      </w:pPr>
      <w:r w:rsidRPr="00D554FD">
        <w:rPr>
          <w:lang w:val="en-US"/>
        </w:rPr>
        <w:t>Ba</w:t>
      </w:r>
      <w:r>
        <w:rPr>
          <w:lang w:val="en-US"/>
        </w:rPr>
        <w:t xml:space="preserve">ptiste Benoît Tiers - </w:t>
      </w:r>
      <w:hyperlink r:id="rId11" w:history="1">
        <w:r w:rsidRPr="00D554FD">
          <w:rPr>
            <w:rStyle w:val="Lienhypertexte"/>
            <w:color w:val="93DAFA" w:themeColor="text2" w:themeTint="66"/>
            <w:lang w:val="en-US"/>
          </w:rPr>
          <w:t>https://github.com/BTiers/HW1-RollABall</w:t>
        </w:r>
      </w:hyperlink>
    </w:p>
    <w:p w:rsidR="004E1AED" w:rsidRPr="00CF5AAF" w:rsidRDefault="004E1AED" w:rsidP="00D554FD">
      <w:pPr>
        <w:rPr>
          <w:lang w:val="en-US"/>
        </w:rPr>
      </w:pPr>
    </w:p>
    <w:p w:rsidR="00D554FD" w:rsidRDefault="00D554FD" w:rsidP="00D554FD">
      <w:r>
        <w:t>Contributions :</w:t>
      </w:r>
    </w:p>
    <w:p w:rsidR="00D554FD" w:rsidRDefault="00D554FD" w:rsidP="00D554F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I m</w:t>
      </w:r>
      <w:r w:rsidRPr="00D554FD">
        <w:rPr>
          <w:lang w:val="en-US"/>
        </w:rPr>
        <w:t>a</w:t>
      </w:r>
      <w:r>
        <w:rPr>
          <w:lang w:val="en-US"/>
        </w:rPr>
        <w:t>de</w:t>
      </w:r>
      <w:r w:rsidRPr="00D554FD">
        <w:rPr>
          <w:lang w:val="en-US"/>
        </w:rPr>
        <w:t xml:space="preserve"> a particles emitter from t</w:t>
      </w:r>
      <w:r>
        <w:rPr>
          <w:lang w:val="en-US"/>
        </w:rPr>
        <w:t>he player</w:t>
      </w:r>
    </w:p>
    <w:p w:rsidR="00D554FD" w:rsidRDefault="00D554FD" w:rsidP="00D554F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I played a sound upon pickup of the ‘coin’</w:t>
      </w:r>
    </w:p>
    <w:p w:rsidR="00CF5AAF" w:rsidRPr="00D554FD" w:rsidRDefault="00CF5AAF" w:rsidP="00CF5AAF">
      <w:pPr>
        <w:pStyle w:val="Paragraphedeliste"/>
        <w:ind w:left="1080"/>
        <w:rPr>
          <w:lang w:val="en-US"/>
        </w:rPr>
      </w:pPr>
      <w:r>
        <w:rPr>
          <w:lang w:val="en-US"/>
        </w:rPr>
        <w:t>I have added a menu to exit the game when the player have win</w:t>
      </w:r>
      <w:bookmarkStart w:id="0" w:name="_GoBack"/>
      <w:bookmarkEnd w:id="0"/>
    </w:p>
    <w:p w:rsidR="00D554FD" w:rsidRDefault="00D554FD" w:rsidP="00D554FD">
      <w:pPr>
        <w:rPr>
          <w:lang w:val="en-US"/>
        </w:rPr>
      </w:pPr>
      <w:r>
        <w:rPr>
          <w:lang w:val="en-US"/>
        </w:rPr>
        <w:t>References</w:t>
      </w:r>
    </w:p>
    <w:p w:rsidR="00D554FD" w:rsidRPr="00D554FD" w:rsidRDefault="00D554FD" w:rsidP="00D554F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Coin sound: </w:t>
      </w:r>
      <w:hyperlink r:id="rId12" w:history="1">
        <w:r w:rsidRPr="00D554FD">
          <w:rPr>
            <w:rStyle w:val="Lienhypertexte"/>
            <w:lang w:val="en-US"/>
          </w:rPr>
          <w:t>https://www.youtube.com/watch?v=RfkcI8dhfsQ</w:t>
        </w:r>
      </w:hyperlink>
    </w:p>
    <w:sectPr w:rsidR="00D554FD" w:rsidRPr="00D554FD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AA2" w:rsidRDefault="008D6AA2">
      <w:pPr>
        <w:spacing w:after="0" w:line="240" w:lineRule="auto"/>
      </w:pPr>
      <w:r>
        <w:separator/>
      </w:r>
    </w:p>
  </w:endnote>
  <w:endnote w:type="continuationSeparator" w:id="0">
    <w:p w:rsidR="008D6AA2" w:rsidRDefault="008D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9715A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AA2" w:rsidRDefault="008D6AA2">
      <w:pPr>
        <w:spacing w:after="0" w:line="240" w:lineRule="auto"/>
      </w:pPr>
      <w:r>
        <w:separator/>
      </w:r>
    </w:p>
  </w:footnote>
  <w:footnote w:type="continuationSeparator" w:id="0">
    <w:p w:rsidR="008D6AA2" w:rsidRDefault="008D6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FA64B6"/>
    <w:multiLevelType w:val="hybridMultilevel"/>
    <w:tmpl w:val="A1F836D6"/>
    <w:lvl w:ilvl="0" w:tplc="7E82CEC2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FD"/>
    <w:rsid w:val="00194DF6"/>
    <w:rsid w:val="0019715A"/>
    <w:rsid w:val="004E1AED"/>
    <w:rsid w:val="005C12A5"/>
    <w:rsid w:val="0065078B"/>
    <w:rsid w:val="008D6AA2"/>
    <w:rsid w:val="00A1310C"/>
    <w:rsid w:val="00CF5AAF"/>
    <w:rsid w:val="00D47A97"/>
    <w:rsid w:val="00D5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330E"/>
  <w15:docId w15:val="{5FA57D84-B65A-44F1-8CE0-4816674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character" w:styleId="Lienhypertexte">
    <w:name w:val="Hyperlink"/>
    <w:basedOn w:val="Policepardfaut"/>
    <w:uiPriority w:val="99"/>
    <w:unhideWhenUsed/>
    <w:rsid w:val="00D554FD"/>
    <w:rPr>
      <w:color w:val="005DBA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54F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D5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RfkcI8dhfs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Tiers/HW1-RollABal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AB2538-E90B-40AB-BDB7-BD820DE1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</Template>
  <TotalTime>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Baptiste Tiers</dc:creator>
  <cp:lastModifiedBy>Baptiste Tiers</cp:lastModifiedBy>
  <cp:revision>2</cp:revision>
  <dcterms:created xsi:type="dcterms:W3CDTF">2019-02-05T10:43:00Z</dcterms:created>
  <dcterms:modified xsi:type="dcterms:W3CDTF">2019-02-05T11:48:00Z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